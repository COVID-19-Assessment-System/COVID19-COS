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8C09B6" w:rsidP="008C09B6">
      <w:pPr>
        <w:pStyle w:val="1"/>
      </w:pPr>
      <w:r w:rsidRPr="008C09B6">
        <w:t>covid-19 데이터를 이용한 클러스터링 기법으로 할 수 있는 일</w:t>
      </w:r>
    </w:p>
    <w:p w:rsidR="008C09B6" w:rsidRDefault="008C09B6"/>
    <w:p w:rsidR="008C09B6" w:rsidRDefault="008C09B6" w:rsidP="008C09B6">
      <w:r>
        <w:rPr>
          <w:rFonts w:hint="eastAsia"/>
        </w:rPr>
        <w:t>표준국어대사전에</w:t>
      </w:r>
      <w:r>
        <w:t xml:space="preserve"> 따르면 기술은 과학 이론을 실제로 적용하여 자연의 사물을 인간 생활에 유용하도록 가공하는 수단을 의미합니다.</w:t>
      </w:r>
    </w:p>
    <w:p w:rsidR="008C09B6" w:rsidRDefault="008C09B6" w:rsidP="008C09B6"/>
    <w:p w:rsidR="008C09B6" w:rsidRDefault="008C09B6" w:rsidP="008C09B6">
      <w:r>
        <w:rPr>
          <w:rFonts w:hint="eastAsia"/>
        </w:rPr>
        <w:t>그렇다면</w:t>
      </w:r>
      <w:r>
        <w:t xml:space="preserve"> IT 기술은 IT 지식을 활용하여 인간 생활에 이롭게 </w:t>
      </w:r>
      <w:proofErr w:type="spellStart"/>
      <w:r>
        <w:t>해야할</w:t>
      </w:r>
      <w:proofErr w:type="spellEnd"/>
      <w:r>
        <w:t xml:space="preserve"> 것이고 Covid-19 데이터를 활용한 IT 기술은 이 데이터를 이용하여 인간 </w:t>
      </w:r>
      <w:proofErr w:type="spellStart"/>
      <w:r>
        <w:t>생황를</w:t>
      </w:r>
      <w:proofErr w:type="spellEnd"/>
      <w:r>
        <w:t xml:space="preserve"> 이롭게 </w:t>
      </w:r>
      <w:proofErr w:type="spellStart"/>
      <w:r>
        <w:t>해야하는</w:t>
      </w:r>
      <w:proofErr w:type="spellEnd"/>
      <w:r>
        <w:t xml:space="preserve"> 것을 의미합니다.</w:t>
      </w:r>
    </w:p>
    <w:p w:rsidR="008C09B6" w:rsidRDefault="008C09B6" w:rsidP="008C09B6"/>
    <w:p w:rsidR="008C09B6" w:rsidRDefault="008C09B6" w:rsidP="008C09B6">
      <w:r>
        <w:rPr>
          <w:rFonts w:hint="eastAsia"/>
        </w:rPr>
        <w:t>이에</w:t>
      </w:r>
      <w:r>
        <w:t xml:space="preserve"> 대해 전염병 Covid-19와 관련되어 인간에게 궁극적으로 이로운 것은 '감염자의 목숨보전 및 사회 안전망 구축'이라고 생각합니다. 실제로 Covid-19와 관련된 인간의 모든 행동은 백신 개발과 같은 적극적인 행동들도 있지만 대부분은 사회적 거리두기, 마스크 착용하기, 위생 강화 등 Covid-19가 인간의 목숨을 앗아가는 것에 대해 방어적인 행동입니다.</w:t>
      </w:r>
    </w:p>
    <w:p w:rsidR="008C09B6" w:rsidRDefault="008C09B6" w:rsidP="008C09B6"/>
    <w:p w:rsidR="008C09B6" w:rsidRDefault="008C09B6" w:rsidP="008C09B6">
      <w:r>
        <w:rPr>
          <w:rFonts w:hint="eastAsia"/>
        </w:rPr>
        <w:t>특히</w:t>
      </w:r>
      <w:r>
        <w:t xml:space="preserve"> 이런 방어적인 행동은 인간 사회를 유지하면서 할 수 있는 최선의 저항이지만 시간이 지날수록 사회 구성원 개개인의 경각심이 떨어지면서 그 허점이 드러나고 있습니다. 일례로는 방역 및 통제에 성공했다고 생각한 대한민국에서도 이태원사태 이후로 매일 40~60명의 감염자가 발생하고 있습니다. </w:t>
      </w:r>
    </w:p>
    <w:p w:rsidR="008C09B6" w:rsidRDefault="008C09B6" w:rsidP="008C09B6"/>
    <w:p w:rsidR="008C09B6" w:rsidRDefault="008C09B6" w:rsidP="008C09B6">
      <w:r>
        <w:t>IT 기술은 이런 일련의 행동들에 대해 도움을 줄 수 있어야한다고 생각합니다. 특히 Covid-19 데이터를 이용한 클러스터링 기법은 사회 안전망 구축에 도움을 줄 수 있다고 생각합니다.</w:t>
      </w:r>
    </w:p>
    <w:p w:rsidR="008C09B6" w:rsidRPr="008C09B6" w:rsidRDefault="008C09B6" w:rsidP="008C09B6"/>
    <w:p w:rsidR="008C09B6" w:rsidRDefault="008C09B6" w:rsidP="008C09B6">
      <w:r>
        <w:rPr>
          <w:rFonts w:hint="eastAsia"/>
        </w:rPr>
        <w:t>클러스터링을</w:t>
      </w:r>
      <w:r>
        <w:t xml:space="preserve"> 이용하여 다음과 같은 결과를 보여줄 수 있습니다.</w:t>
      </w:r>
    </w:p>
    <w:p w:rsidR="008C09B6" w:rsidRDefault="008C09B6" w:rsidP="008C09B6">
      <w:pPr>
        <w:rPr>
          <w:rFonts w:hint="eastAsia"/>
        </w:rPr>
      </w:pPr>
      <w:r>
        <w:t>1. 감염자</w:t>
      </w:r>
      <w:r w:rsidR="001423E1">
        <w:rPr>
          <w:rFonts w:hint="eastAsia"/>
        </w:rPr>
        <w:t xml:space="preserve">의 </w:t>
      </w:r>
      <w:r>
        <w:t>위험</w:t>
      </w:r>
      <w:r w:rsidR="001423E1">
        <w:rPr>
          <w:rFonts w:hint="eastAsia"/>
        </w:rPr>
        <w:t>등급</w:t>
      </w:r>
    </w:p>
    <w:p w:rsidR="008C09B6" w:rsidRDefault="008C09B6" w:rsidP="008C09B6">
      <w:r>
        <w:t>2. 접촉자</w:t>
      </w:r>
      <w:r w:rsidR="001423E1">
        <w:rPr>
          <w:rFonts w:hint="eastAsia"/>
        </w:rPr>
        <w:t>의</w:t>
      </w:r>
      <w:r>
        <w:t xml:space="preserve"> 위험</w:t>
      </w:r>
      <w:r w:rsidR="001423E1">
        <w:rPr>
          <w:rFonts w:hint="eastAsia"/>
        </w:rPr>
        <w:t>등급</w:t>
      </w:r>
    </w:p>
    <w:p w:rsidR="008C09B6" w:rsidRDefault="008C09B6" w:rsidP="008C09B6">
      <w:pPr>
        <w:rPr>
          <w:rFonts w:hint="eastAsia"/>
        </w:rPr>
      </w:pPr>
      <w:r>
        <w:t>3. 감염자 경로 및 방문지에 대한 위험</w:t>
      </w:r>
      <w:r w:rsidR="001423E1">
        <w:rPr>
          <w:rFonts w:hint="eastAsia"/>
        </w:rPr>
        <w:t>등급</w:t>
      </w:r>
      <w:r w:rsidR="001423E1">
        <w:t xml:space="preserve"> </w:t>
      </w:r>
      <w:r w:rsidR="001423E1">
        <w:rPr>
          <w:rFonts w:hint="eastAsia"/>
        </w:rPr>
        <w:t>및 경고수준</w:t>
      </w:r>
    </w:p>
    <w:p w:rsidR="008C09B6" w:rsidRDefault="00D05D80" w:rsidP="008C09B6">
      <w:pPr>
        <w:rPr>
          <w:rFonts w:hint="eastAsia"/>
        </w:rPr>
      </w:pPr>
      <w:r>
        <w:rPr>
          <w:rFonts w:hint="eastAsia"/>
        </w:rPr>
        <w:t xml:space="preserve">이러한 등급들은 </w:t>
      </w:r>
      <w:r>
        <w:t>ML</w:t>
      </w:r>
      <w:r>
        <w:rPr>
          <w:rFonts w:hint="eastAsia"/>
        </w:rPr>
        <w:t xml:space="preserve">을 통해 </w:t>
      </w:r>
      <w:r w:rsidR="00004EE5">
        <w:rPr>
          <w:rFonts w:hint="eastAsia"/>
        </w:rPr>
        <w:t>표시되어 모두 상대적으로 표현되기 때문에 실시간에 대한 신뢰도를 가질 수 있습니다.</w:t>
      </w:r>
      <w:bookmarkStart w:id="0" w:name="_GoBack"/>
      <w:bookmarkEnd w:id="0"/>
    </w:p>
    <w:p w:rsidR="00D05D80" w:rsidRDefault="00D05D80" w:rsidP="008C09B6">
      <w:pPr>
        <w:rPr>
          <w:rFonts w:hint="eastAsia"/>
        </w:rPr>
      </w:pPr>
    </w:p>
    <w:p w:rsidR="008C09B6" w:rsidRDefault="008C09B6" w:rsidP="008C09B6">
      <w:r>
        <w:rPr>
          <w:rFonts w:hint="eastAsia"/>
        </w:rPr>
        <w:t>그리고</w:t>
      </w:r>
      <w:r>
        <w:t xml:space="preserve"> 상위 결과들로 다음과 같은 가능성을 보여줄 수 있습니다.</w:t>
      </w:r>
    </w:p>
    <w:p w:rsidR="008C09B6" w:rsidRDefault="008C09B6" w:rsidP="008C09B6">
      <w:pPr>
        <w:rPr>
          <w:rFonts w:hint="eastAsia"/>
        </w:rPr>
      </w:pPr>
      <w:r>
        <w:t xml:space="preserve">1. 해당 지역 </w:t>
      </w:r>
      <w:proofErr w:type="spellStart"/>
      <w:r>
        <w:t>방문시</w:t>
      </w:r>
      <w:proofErr w:type="spellEnd"/>
      <w:r>
        <w:t xml:space="preserve"> 본인이 가지게 될 위험</w:t>
      </w:r>
      <w:r w:rsidR="001423E1">
        <w:rPr>
          <w:rFonts w:hint="eastAsia"/>
        </w:rPr>
        <w:t>등급</w:t>
      </w:r>
    </w:p>
    <w:p w:rsidR="008C09B6" w:rsidRDefault="008C09B6" w:rsidP="008C09B6">
      <w:r>
        <w:t>2. 갱신될 개인의 위험</w:t>
      </w:r>
      <w:r w:rsidR="001423E1">
        <w:rPr>
          <w:rFonts w:hint="eastAsia"/>
        </w:rPr>
        <w:t>등급과 이에</w:t>
      </w:r>
      <w:r>
        <w:t xml:space="preserve"> 따라 변화할 주변 환경의 위험</w:t>
      </w:r>
      <w:r w:rsidR="001423E1">
        <w:rPr>
          <w:rFonts w:hint="eastAsia"/>
        </w:rPr>
        <w:t>등급</w:t>
      </w:r>
      <w:r>
        <w:t xml:space="preserve"> 및 개인이 </w:t>
      </w:r>
      <w:proofErr w:type="spellStart"/>
      <w:r>
        <w:t>가져다줄</w:t>
      </w:r>
      <w:proofErr w:type="spellEnd"/>
      <w:r>
        <w:t xml:space="preserve"> 위험성</w:t>
      </w:r>
      <w:r w:rsidR="001423E1">
        <w:rPr>
          <w:rFonts w:hint="eastAsia"/>
        </w:rPr>
        <w:t>에 대한 경고</w:t>
      </w:r>
    </w:p>
    <w:p w:rsidR="008C09B6" w:rsidRDefault="008C09B6" w:rsidP="008C09B6"/>
    <w:p w:rsidR="008C09B6" w:rsidRDefault="008C09B6" w:rsidP="008C09B6">
      <w:r>
        <w:rPr>
          <w:rFonts w:hint="eastAsia"/>
        </w:rPr>
        <w:t>이러한</w:t>
      </w:r>
      <w:r>
        <w:t xml:space="preserve"> 기술이 주는 이로움은 다음과 같습니다.</w:t>
      </w:r>
    </w:p>
    <w:p w:rsidR="008C09B6" w:rsidRDefault="008C09B6" w:rsidP="008C09B6">
      <w:r>
        <w:t>1. 개인에게 더욱 안전한 환경을 제공할 수 있다는 이로움을 줄 수 있습니다.</w:t>
      </w:r>
    </w:p>
    <w:p w:rsidR="008C09B6" w:rsidRDefault="008C09B6" w:rsidP="008C09B6">
      <w:r>
        <w:t xml:space="preserve">2. 사회적으로는 개인이 막연하게 가지고 있던 경각심이나 경계심을 구체적인 데이터 수치로 보여주어 개인이 본인의 미래 행동에 대한 위험성을 깨닫고 더욱 방어적인 행동을 유발한다는 점에서 사회 </w:t>
      </w:r>
      <w:proofErr w:type="spellStart"/>
      <w:r>
        <w:t>안정망</w:t>
      </w:r>
      <w:proofErr w:type="spellEnd"/>
      <w:r>
        <w:t xml:space="preserve"> 구축에 이로움을 줄 수 있다고 생각합니다.</w:t>
      </w:r>
    </w:p>
    <w:p w:rsidR="008C09B6" w:rsidRDefault="008C09B6" w:rsidP="008C09B6"/>
    <w:p w:rsidR="008C09B6" w:rsidRDefault="008C09B6" w:rsidP="008C09B6">
      <w:r>
        <w:rPr>
          <w:rFonts w:hint="eastAsia"/>
        </w:rPr>
        <w:t>그</w:t>
      </w:r>
      <w:r>
        <w:t xml:space="preserve"> 외 본 클러스터링 기법을 이용할 </w:t>
      </w:r>
      <w:r>
        <w:rPr>
          <w:rFonts w:hint="eastAsia"/>
        </w:rPr>
        <w:t>수</w:t>
      </w:r>
      <w:r>
        <w:t xml:space="preserve"> 있는 방법으로</w:t>
      </w:r>
    </w:p>
    <w:p w:rsidR="008C09B6" w:rsidRDefault="008C09B6" w:rsidP="008C09B6">
      <w:r>
        <w:t xml:space="preserve">1. 개인이 놓칠 수 있는 정부데이터를 취합하고 </w:t>
      </w:r>
      <w:proofErr w:type="spellStart"/>
      <w:r>
        <w:t>클러스터링하여</w:t>
      </w:r>
      <w:proofErr w:type="spellEnd"/>
      <w:r>
        <w:t xml:space="preserve"> 개인이 위험지역에 들어설 경우 경고 및 실시간 업데이트를 통한 알람</w:t>
      </w:r>
    </w:p>
    <w:p w:rsidR="008C09B6" w:rsidRDefault="008C09B6" w:rsidP="008C09B6">
      <w:r>
        <w:t xml:space="preserve">2. 본인의 위험도가 특정 기준 </w:t>
      </w:r>
      <w:proofErr w:type="spellStart"/>
      <w:r>
        <w:t>이상이되거나</w:t>
      </w:r>
      <w:proofErr w:type="spellEnd"/>
      <w:r>
        <w:t xml:space="preserve"> 특정 위험도 이상인 사람 </w:t>
      </w:r>
      <w:proofErr w:type="spellStart"/>
      <w:r>
        <w:t>접촉시</w:t>
      </w:r>
      <w:proofErr w:type="spellEnd"/>
      <w:r>
        <w:t xml:space="preserve"> 검진 권고</w:t>
      </w:r>
    </w:p>
    <w:p w:rsidR="008C09B6" w:rsidRPr="00BE270A" w:rsidRDefault="008C09B6" w:rsidP="008C09B6">
      <w:r>
        <w:rPr>
          <w:rFonts w:hint="eastAsia"/>
        </w:rPr>
        <w:t>등을</w:t>
      </w:r>
      <w:r>
        <w:t xml:space="preserve"> 생각해보았습니다.</w:t>
      </w:r>
    </w:p>
    <w:sectPr w:rsidR="008C09B6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CB8" w:rsidRDefault="00741CB8" w:rsidP="00BE270A">
      <w:r>
        <w:separator/>
      </w:r>
    </w:p>
  </w:endnote>
  <w:endnote w:type="continuationSeparator" w:id="0">
    <w:p w:rsidR="00741CB8" w:rsidRDefault="00741CB8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CB8" w:rsidRDefault="00741CB8" w:rsidP="00BE270A">
      <w:r>
        <w:separator/>
      </w:r>
    </w:p>
  </w:footnote>
  <w:footnote w:type="continuationSeparator" w:id="0">
    <w:p w:rsidR="00741CB8" w:rsidRDefault="00741CB8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A0NDe3sLA0tjQ3MDNR0lEKTi0uzszPAykwqgUAfo3kdywAAAA="/>
  </w:docVars>
  <w:rsids>
    <w:rsidRoot w:val="008C09B6"/>
    <w:rsid w:val="00004EE5"/>
    <w:rsid w:val="001423E1"/>
    <w:rsid w:val="00200EA8"/>
    <w:rsid w:val="004D1F3F"/>
    <w:rsid w:val="004E108E"/>
    <w:rsid w:val="00645252"/>
    <w:rsid w:val="006D3D74"/>
    <w:rsid w:val="00741CB8"/>
    <w:rsid w:val="0083569A"/>
    <w:rsid w:val="00885539"/>
    <w:rsid w:val="008C09B6"/>
    <w:rsid w:val="00A840DF"/>
    <w:rsid w:val="00A9204E"/>
    <w:rsid w:val="00BE2149"/>
    <w:rsid w:val="00BE270A"/>
    <w:rsid w:val="00D05D80"/>
    <w:rsid w:val="00FA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3C5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semiHidden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Lab\AppData\Roaming\Microsoft\Templates\&#51460;%20&#44036;&#44201;%201&#51460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5229A8-395D-459C-AAF3-7D2093FD3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 간격 1줄(비어 있음).dotx</Template>
  <TotalTime>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2020-07-11T05:09:00Z</dcterms:created>
  <dcterms:modified xsi:type="dcterms:W3CDTF">2020-07-11T05:21:00Z</dcterms:modified>
</cp:coreProperties>
</file>